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7F" w:rsidRDefault="00D5347F">
      <w:pPr>
        <w:rPr>
          <w:sz w:val="44"/>
          <w:szCs w:val="44"/>
        </w:rPr>
      </w:pPr>
      <w:proofErr w:type="gramStart"/>
      <w:r w:rsidRPr="00D5347F">
        <w:rPr>
          <w:sz w:val="44"/>
          <w:szCs w:val="44"/>
        </w:rPr>
        <w:t>diamond</w:t>
      </w:r>
      <w:proofErr w:type="gramEnd"/>
      <w:r w:rsidRPr="00D5347F">
        <w:rPr>
          <w:sz w:val="44"/>
          <w:szCs w:val="44"/>
        </w:rPr>
        <w:t xml:space="preserve"> pattern</w:t>
      </w:r>
    </w:p>
    <w:p w:rsidR="00D5347F" w:rsidRDefault="00D5347F">
      <w:pPr>
        <w:rPr>
          <w:sz w:val="44"/>
          <w:szCs w:val="44"/>
        </w:rPr>
      </w:pP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>r=5</w:t>
      </w:r>
    </w:p>
    <w:p w:rsidR="00D5347F" w:rsidRPr="00D5347F" w:rsidRDefault="00D5347F" w:rsidP="00D5347F">
      <w:pPr>
        <w:rPr>
          <w:sz w:val="44"/>
          <w:szCs w:val="44"/>
        </w:rPr>
      </w:pPr>
      <w:proofErr w:type="gramStart"/>
      <w:r w:rsidRPr="00D5347F">
        <w:rPr>
          <w:sz w:val="44"/>
          <w:szCs w:val="44"/>
        </w:rPr>
        <w:t>for</w:t>
      </w:r>
      <w:proofErr w:type="gramEnd"/>
      <w:r w:rsidRPr="00D5347F">
        <w:rPr>
          <w:sz w:val="44"/>
          <w:szCs w:val="44"/>
        </w:rPr>
        <w:t xml:space="preserve"> </w:t>
      </w:r>
      <w:proofErr w:type="spellStart"/>
      <w:r w:rsidRPr="00D5347F">
        <w:rPr>
          <w:sz w:val="44"/>
          <w:szCs w:val="44"/>
        </w:rPr>
        <w:t>i</w:t>
      </w:r>
      <w:proofErr w:type="spellEnd"/>
      <w:r w:rsidRPr="00D5347F">
        <w:rPr>
          <w:sz w:val="44"/>
          <w:szCs w:val="44"/>
        </w:rPr>
        <w:t xml:space="preserve"> in range(r):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   </w:t>
      </w:r>
      <w:proofErr w:type="gramStart"/>
      <w:r w:rsidRPr="00D5347F">
        <w:rPr>
          <w:sz w:val="44"/>
          <w:szCs w:val="44"/>
        </w:rPr>
        <w:t>print(</w:t>
      </w:r>
      <w:proofErr w:type="gramEnd"/>
      <w:r w:rsidRPr="00D5347F">
        <w:rPr>
          <w:sz w:val="44"/>
          <w:szCs w:val="44"/>
        </w:rPr>
        <w:t>" "*(r-i-1)+"* "*(i+1))</w:t>
      </w:r>
    </w:p>
    <w:p w:rsidR="00D5347F" w:rsidRPr="00D5347F" w:rsidRDefault="00D5347F" w:rsidP="00D5347F">
      <w:pPr>
        <w:rPr>
          <w:sz w:val="44"/>
          <w:szCs w:val="44"/>
        </w:rPr>
      </w:pPr>
      <w:proofErr w:type="gramStart"/>
      <w:r w:rsidRPr="00D5347F">
        <w:rPr>
          <w:sz w:val="44"/>
          <w:szCs w:val="44"/>
        </w:rPr>
        <w:t>for</w:t>
      </w:r>
      <w:proofErr w:type="gramEnd"/>
      <w:r w:rsidRPr="00D5347F">
        <w:rPr>
          <w:sz w:val="44"/>
          <w:szCs w:val="44"/>
        </w:rPr>
        <w:t xml:space="preserve"> </w:t>
      </w:r>
      <w:proofErr w:type="spellStart"/>
      <w:r w:rsidRPr="00D5347F">
        <w:rPr>
          <w:sz w:val="44"/>
          <w:szCs w:val="44"/>
        </w:rPr>
        <w:t>i</w:t>
      </w:r>
      <w:proofErr w:type="spellEnd"/>
      <w:r w:rsidRPr="00D5347F">
        <w:rPr>
          <w:sz w:val="44"/>
          <w:szCs w:val="44"/>
        </w:rPr>
        <w:t xml:space="preserve"> in range(r,0,-1):</w:t>
      </w:r>
    </w:p>
    <w:p w:rsid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   </w:t>
      </w:r>
      <w:proofErr w:type="gramStart"/>
      <w:r w:rsidRPr="00D5347F">
        <w:rPr>
          <w:sz w:val="44"/>
          <w:szCs w:val="44"/>
        </w:rPr>
        <w:t>print(</w:t>
      </w:r>
      <w:proofErr w:type="gramEnd"/>
      <w:r w:rsidRPr="00D5347F">
        <w:rPr>
          <w:sz w:val="44"/>
          <w:szCs w:val="44"/>
        </w:rPr>
        <w:t>" "*(r-</w:t>
      </w:r>
      <w:proofErr w:type="spellStart"/>
      <w:r w:rsidRPr="00D5347F">
        <w:rPr>
          <w:sz w:val="44"/>
          <w:szCs w:val="44"/>
        </w:rPr>
        <w:t>i</w:t>
      </w:r>
      <w:proofErr w:type="spellEnd"/>
      <w:r w:rsidRPr="00D5347F">
        <w:rPr>
          <w:sz w:val="44"/>
          <w:szCs w:val="44"/>
        </w:rPr>
        <w:t>)+"* "*</w:t>
      </w:r>
      <w:proofErr w:type="spellStart"/>
      <w:r w:rsidRPr="00D5347F">
        <w:rPr>
          <w:sz w:val="44"/>
          <w:szCs w:val="44"/>
        </w:rPr>
        <w:t>i</w:t>
      </w:r>
      <w:proofErr w:type="spellEnd"/>
      <w:r w:rsidRPr="00D5347F">
        <w:rPr>
          <w:sz w:val="44"/>
          <w:szCs w:val="44"/>
        </w:rPr>
        <w:t xml:space="preserve">)   </w:t>
      </w:r>
    </w:p>
    <w:p w:rsidR="00D5347F" w:rsidRDefault="00D5347F" w:rsidP="00D5347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</w:t>
      </w:r>
      <w:proofErr w:type="gramEnd"/>
      <w:r>
        <w:rPr>
          <w:sz w:val="44"/>
          <w:szCs w:val="44"/>
        </w:rPr>
        <w:t>: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</w:t>
      </w:r>
    </w:p>
    <w:p w:rsidR="00D5347F" w:rsidRPr="00D5347F" w:rsidRDefault="00456695" w:rsidP="00D5347F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D5347F" w:rsidRPr="00D5347F">
        <w:rPr>
          <w:sz w:val="44"/>
          <w:szCs w:val="44"/>
        </w:rPr>
        <w:t xml:space="preserve">* 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 </w:t>
      </w:r>
      <w:r w:rsidR="00456695">
        <w:rPr>
          <w:sz w:val="44"/>
          <w:szCs w:val="44"/>
        </w:rPr>
        <w:t xml:space="preserve">   </w:t>
      </w:r>
      <w:r w:rsidRPr="00D5347F">
        <w:rPr>
          <w:sz w:val="44"/>
          <w:szCs w:val="44"/>
        </w:rPr>
        <w:t xml:space="preserve"> *</w:t>
      </w:r>
      <w:r w:rsidR="00456695">
        <w:rPr>
          <w:sz w:val="44"/>
          <w:szCs w:val="44"/>
        </w:rPr>
        <w:t xml:space="preserve"> </w:t>
      </w:r>
      <w:r w:rsidRPr="00D5347F">
        <w:rPr>
          <w:sz w:val="44"/>
          <w:szCs w:val="44"/>
        </w:rPr>
        <w:t xml:space="preserve"> * 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 </w:t>
      </w:r>
      <w:r w:rsidR="00456695">
        <w:rPr>
          <w:sz w:val="44"/>
          <w:szCs w:val="44"/>
        </w:rPr>
        <w:t xml:space="preserve">  </w:t>
      </w:r>
      <w:r w:rsidRPr="00D5347F">
        <w:rPr>
          <w:sz w:val="44"/>
          <w:szCs w:val="44"/>
        </w:rPr>
        <w:t xml:space="preserve">* </w:t>
      </w:r>
      <w:r w:rsidR="00456695">
        <w:rPr>
          <w:sz w:val="44"/>
          <w:szCs w:val="44"/>
        </w:rPr>
        <w:t xml:space="preserve"> </w:t>
      </w:r>
      <w:r w:rsidRPr="00D5347F">
        <w:rPr>
          <w:sz w:val="44"/>
          <w:szCs w:val="44"/>
        </w:rPr>
        <w:t xml:space="preserve">* </w:t>
      </w:r>
      <w:r w:rsidR="00456695">
        <w:rPr>
          <w:sz w:val="44"/>
          <w:szCs w:val="44"/>
        </w:rPr>
        <w:t xml:space="preserve"> </w:t>
      </w:r>
      <w:r w:rsidRPr="00D5347F">
        <w:rPr>
          <w:sz w:val="44"/>
          <w:szCs w:val="44"/>
        </w:rPr>
        <w:t xml:space="preserve">* 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</w:t>
      </w:r>
      <w:r w:rsidR="00456695">
        <w:rPr>
          <w:sz w:val="44"/>
          <w:szCs w:val="44"/>
        </w:rPr>
        <w:t xml:space="preserve"> *  *  </w:t>
      </w:r>
      <w:r w:rsidRPr="00D5347F">
        <w:rPr>
          <w:sz w:val="44"/>
          <w:szCs w:val="44"/>
        </w:rPr>
        <w:t xml:space="preserve"> * </w:t>
      </w:r>
      <w:r w:rsidR="00456695">
        <w:rPr>
          <w:sz w:val="44"/>
          <w:szCs w:val="44"/>
        </w:rPr>
        <w:t xml:space="preserve"> </w:t>
      </w:r>
      <w:r w:rsidRPr="00D5347F">
        <w:rPr>
          <w:sz w:val="44"/>
          <w:szCs w:val="44"/>
        </w:rPr>
        <w:t xml:space="preserve">* 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>*</w:t>
      </w:r>
      <w:r w:rsidR="00456695">
        <w:rPr>
          <w:sz w:val="44"/>
          <w:szCs w:val="44"/>
        </w:rPr>
        <w:t xml:space="preserve"> </w:t>
      </w:r>
      <w:r w:rsidRPr="00D5347F">
        <w:rPr>
          <w:sz w:val="44"/>
          <w:szCs w:val="44"/>
        </w:rPr>
        <w:t xml:space="preserve"> * </w:t>
      </w:r>
      <w:r w:rsidR="00456695">
        <w:rPr>
          <w:sz w:val="44"/>
          <w:szCs w:val="44"/>
        </w:rPr>
        <w:t xml:space="preserve"> </w:t>
      </w:r>
      <w:r w:rsidRPr="00D5347F">
        <w:rPr>
          <w:sz w:val="44"/>
          <w:szCs w:val="44"/>
        </w:rPr>
        <w:t xml:space="preserve">* </w:t>
      </w:r>
      <w:r w:rsidR="00456695">
        <w:rPr>
          <w:sz w:val="44"/>
          <w:szCs w:val="44"/>
        </w:rPr>
        <w:t xml:space="preserve">  </w:t>
      </w:r>
      <w:r w:rsidRPr="00D5347F">
        <w:rPr>
          <w:sz w:val="44"/>
          <w:szCs w:val="44"/>
        </w:rPr>
        <w:t xml:space="preserve">* </w:t>
      </w:r>
      <w:r w:rsidR="00456695">
        <w:rPr>
          <w:sz w:val="44"/>
          <w:szCs w:val="44"/>
        </w:rPr>
        <w:t xml:space="preserve">  </w:t>
      </w:r>
      <w:r w:rsidRPr="00D5347F">
        <w:rPr>
          <w:sz w:val="44"/>
          <w:szCs w:val="44"/>
        </w:rPr>
        <w:t xml:space="preserve">* 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</w:t>
      </w:r>
      <w:r w:rsidR="00456695">
        <w:rPr>
          <w:sz w:val="44"/>
          <w:szCs w:val="44"/>
        </w:rPr>
        <w:t xml:space="preserve"> </w:t>
      </w:r>
      <w:r w:rsidRPr="00D5347F">
        <w:rPr>
          <w:sz w:val="44"/>
          <w:szCs w:val="44"/>
        </w:rPr>
        <w:t>*</w:t>
      </w:r>
      <w:r w:rsidR="00456695">
        <w:rPr>
          <w:sz w:val="44"/>
          <w:szCs w:val="44"/>
        </w:rPr>
        <w:t xml:space="preserve"> </w:t>
      </w:r>
      <w:r w:rsidRPr="00D5347F">
        <w:rPr>
          <w:sz w:val="44"/>
          <w:szCs w:val="44"/>
        </w:rPr>
        <w:t xml:space="preserve"> *</w:t>
      </w:r>
      <w:r w:rsidR="00456695">
        <w:rPr>
          <w:sz w:val="44"/>
          <w:szCs w:val="44"/>
        </w:rPr>
        <w:t xml:space="preserve">   </w:t>
      </w:r>
      <w:r w:rsidRPr="00D5347F">
        <w:rPr>
          <w:sz w:val="44"/>
          <w:szCs w:val="44"/>
        </w:rPr>
        <w:t xml:space="preserve">* </w:t>
      </w:r>
      <w:r w:rsidR="00456695">
        <w:rPr>
          <w:sz w:val="44"/>
          <w:szCs w:val="44"/>
        </w:rPr>
        <w:t xml:space="preserve">  </w:t>
      </w:r>
      <w:r w:rsidRPr="00D5347F">
        <w:rPr>
          <w:sz w:val="44"/>
          <w:szCs w:val="44"/>
        </w:rPr>
        <w:t xml:space="preserve">* 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</w:t>
      </w:r>
      <w:r w:rsidR="00456695">
        <w:rPr>
          <w:sz w:val="44"/>
          <w:szCs w:val="44"/>
        </w:rPr>
        <w:t xml:space="preserve"> </w:t>
      </w:r>
      <w:r w:rsidRPr="00D5347F">
        <w:rPr>
          <w:sz w:val="44"/>
          <w:szCs w:val="44"/>
        </w:rPr>
        <w:t xml:space="preserve"> *</w:t>
      </w:r>
      <w:r w:rsidR="00456695">
        <w:rPr>
          <w:sz w:val="44"/>
          <w:szCs w:val="44"/>
        </w:rPr>
        <w:t xml:space="preserve">  *   </w:t>
      </w:r>
      <w:r w:rsidRPr="00D5347F">
        <w:rPr>
          <w:sz w:val="44"/>
          <w:szCs w:val="44"/>
        </w:rPr>
        <w:t xml:space="preserve">* 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  </w:t>
      </w:r>
      <w:r w:rsidR="00456695">
        <w:rPr>
          <w:sz w:val="44"/>
          <w:szCs w:val="44"/>
        </w:rPr>
        <w:t xml:space="preserve"> </w:t>
      </w:r>
      <w:bookmarkStart w:id="0" w:name="_GoBack"/>
      <w:bookmarkEnd w:id="0"/>
      <w:r w:rsidRPr="00D5347F">
        <w:rPr>
          <w:sz w:val="44"/>
          <w:szCs w:val="44"/>
        </w:rPr>
        <w:t xml:space="preserve">* </w:t>
      </w:r>
      <w:r w:rsidR="00456695">
        <w:rPr>
          <w:sz w:val="44"/>
          <w:szCs w:val="44"/>
        </w:rPr>
        <w:t xml:space="preserve">  </w:t>
      </w:r>
      <w:r w:rsidRPr="00D5347F">
        <w:rPr>
          <w:sz w:val="44"/>
          <w:szCs w:val="44"/>
        </w:rPr>
        <w:t xml:space="preserve">* </w:t>
      </w:r>
    </w:p>
    <w:p w:rsidR="00D5347F" w:rsidRPr="00D5347F" w:rsidRDefault="00D5347F" w:rsidP="00D5347F">
      <w:pPr>
        <w:rPr>
          <w:sz w:val="44"/>
          <w:szCs w:val="44"/>
        </w:rPr>
      </w:pPr>
      <w:r w:rsidRPr="00D5347F">
        <w:rPr>
          <w:sz w:val="44"/>
          <w:szCs w:val="44"/>
        </w:rPr>
        <w:t xml:space="preserve">    </w:t>
      </w:r>
      <w:r w:rsidR="00456695">
        <w:rPr>
          <w:sz w:val="44"/>
          <w:szCs w:val="44"/>
        </w:rPr>
        <w:t xml:space="preserve">   </w:t>
      </w:r>
      <w:r w:rsidRPr="00D5347F">
        <w:rPr>
          <w:sz w:val="44"/>
          <w:szCs w:val="44"/>
        </w:rPr>
        <w:t xml:space="preserve">* </w:t>
      </w:r>
      <w:r>
        <w:rPr>
          <w:sz w:val="44"/>
          <w:szCs w:val="44"/>
        </w:rPr>
        <w:t xml:space="preserve"> </w:t>
      </w:r>
    </w:p>
    <w:sectPr w:rsidR="00D5347F" w:rsidRPr="00D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7F"/>
    <w:rsid w:val="00456695"/>
    <w:rsid w:val="00645252"/>
    <w:rsid w:val="006D3D74"/>
    <w:rsid w:val="0083569A"/>
    <w:rsid w:val="00A9204E"/>
    <w:rsid w:val="00D5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3EBF"/>
  <w15:chartTrackingRefBased/>
  <w15:docId w15:val="{6E74CD4C-3976-4244-BD3E-16A9E453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1</cp:revision>
  <dcterms:created xsi:type="dcterms:W3CDTF">2025-10-27T09:15:00Z</dcterms:created>
  <dcterms:modified xsi:type="dcterms:W3CDTF">2025-10-27T09:28:00Z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